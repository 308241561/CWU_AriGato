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AED" w:rsidRPr="00C9051F" w:rsidRDefault="00C9051F" w:rsidP="004E1AED">
      <w:pPr>
        <w:pStyle w:val="Title"/>
        <w:rPr>
          <w:sz w:val="44"/>
        </w:rPr>
      </w:pPr>
      <w:r w:rsidRPr="00C9051F">
        <w:rPr>
          <w:sz w:val="44"/>
        </w:rPr>
        <w:t>AriGato NaO Project Documentation</w:t>
      </w:r>
    </w:p>
    <w:p w:rsidR="00194DF6" w:rsidRDefault="00C9051F">
      <w:pPr>
        <w:pStyle w:val="Heading1"/>
      </w:pPr>
      <w:r>
        <w:t>2019</w:t>
      </w:r>
    </w:p>
    <w:p w:rsidR="004E1AED" w:rsidRDefault="00C9051F" w:rsidP="00C9051F">
      <w:pPr>
        <w:pStyle w:val="Heading6"/>
      </w:pPr>
      <w:r>
        <w:t>Original Capabilities</w:t>
      </w:r>
    </w:p>
    <w:p w:rsidR="00C9051F" w:rsidRDefault="00C9051F" w:rsidP="00802B83">
      <w:pPr>
        <w:ind w:firstLine="720"/>
      </w:pPr>
      <w:r>
        <w:t>The original capabilities of the NAO are put on the robot by subscribing to the Aldebaran “Basic Channel.” Official documentation on this channel lists and describes its capabilities.</w:t>
      </w:r>
      <w:r>
        <w:rPr>
          <w:rStyle w:val="FootnoteReference"/>
        </w:rPr>
        <w:footnoteReference w:id="1"/>
      </w:r>
      <w:r>
        <w:t xml:space="preserve">  Below is a list of </w:t>
      </w:r>
      <w:r w:rsidR="00802B83">
        <w:t xml:space="preserve">some of the </w:t>
      </w:r>
      <w:proofErr w:type="spellStart"/>
      <w:r>
        <w:t>the</w:t>
      </w:r>
      <w:proofErr w:type="spellEnd"/>
      <w:r>
        <w:t xml:space="preserve"> </w:t>
      </w:r>
      <w:r w:rsidR="00802B83">
        <w:t>phrases Nao can respond to in the documentation, most of which are available in English, French, and Japanese Language settings.</w:t>
      </w:r>
    </w:p>
    <w:p w:rsidR="00802B83" w:rsidRDefault="00802B83" w:rsidP="00802B83">
      <w:pPr>
        <w:pStyle w:val="ListParagraph"/>
        <w:numPr>
          <w:ilvl w:val="0"/>
          <w:numId w:val="19"/>
        </w:numPr>
      </w:pPr>
      <w:r>
        <w:t>“How are you?”</w:t>
      </w:r>
    </w:p>
    <w:p w:rsidR="00802B83" w:rsidRDefault="00802B83" w:rsidP="00802B83">
      <w:pPr>
        <w:pStyle w:val="ListParagraph"/>
        <w:numPr>
          <w:ilvl w:val="0"/>
          <w:numId w:val="19"/>
        </w:numPr>
      </w:pPr>
      <w:r>
        <w:t>“Can you say goodbye?”</w:t>
      </w:r>
    </w:p>
    <w:p w:rsidR="00802B83" w:rsidRDefault="00802B83" w:rsidP="00802B83">
      <w:pPr>
        <w:pStyle w:val="ListParagraph"/>
        <w:numPr>
          <w:ilvl w:val="0"/>
          <w:numId w:val="19"/>
        </w:numPr>
      </w:pPr>
      <w:r>
        <w:t>“What can you do?”</w:t>
      </w:r>
    </w:p>
    <w:p w:rsidR="00802B83" w:rsidRDefault="00802B83" w:rsidP="00802B83">
      <w:pPr>
        <w:pStyle w:val="ListParagraph"/>
        <w:numPr>
          <w:ilvl w:val="0"/>
          <w:numId w:val="19"/>
        </w:numPr>
      </w:pPr>
      <w:r>
        <w:t>“Tell me all you can do.”</w:t>
      </w:r>
    </w:p>
    <w:p w:rsidR="00802B83" w:rsidRDefault="00802B83" w:rsidP="00802B83">
      <w:pPr>
        <w:pStyle w:val="ListParagraph"/>
        <w:numPr>
          <w:ilvl w:val="0"/>
          <w:numId w:val="19"/>
        </w:numPr>
      </w:pPr>
      <w:r>
        <w:t>“How do I install an application?”</w:t>
      </w:r>
    </w:p>
    <w:p w:rsidR="00802B83" w:rsidRDefault="00802B83" w:rsidP="00802B83">
      <w:pPr>
        <w:pStyle w:val="ListParagraph"/>
        <w:numPr>
          <w:ilvl w:val="0"/>
          <w:numId w:val="19"/>
        </w:numPr>
      </w:pPr>
      <w:r>
        <w:t>“How do I start an application?”</w:t>
      </w:r>
    </w:p>
    <w:p w:rsidR="00802B83" w:rsidRDefault="00802B83" w:rsidP="00802B83">
      <w:pPr>
        <w:pStyle w:val="ListParagraph"/>
        <w:numPr>
          <w:ilvl w:val="0"/>
          <w:numId w:val="19"/>
        </w:numPr>
      </w:pPr>
      <w:r>
        <w:t>“What did I say?”</w:t>
      </w:r>
    </w:p>
    <w:p w:rsidR="00802B83" w:rsidRDefault="00802B83" w:rsidP="00802B83">
      <w:pPr>
        <w:pStyle w:val="ListParagraph"/>
        <w:numPr>
          <w:ilvl w:val="0"/>
          <w:numId w:val="19"/>
        </w:numPr>
      </w:pPr>
      <w:r>
        <w:t>“Can you repeat please?”</w:t>
      </w:r>
    </w:p>
    <w:p w:rsidR="00802B83" w:rsidRDefault="00802B83" w:rsidP="00802B83">
      <w:pPr>
        <w:pStyle w:val="ListParagraph"/>
        <w:numPr>
          <w:ilvl w:val="0"/>
          <w:numId w:val="19"/>
        </w:numPr>
      </w:pPr>
      <w:r>
        <w:t>“What is your IP address?”</w:t>
      </w:r>
    </w:p>
    <w:p w:rsidR="00802B83" w:rsidRDefault="00802B83" w:rsidP="00802B83">
      <w:pPr>
        <w:pStyle w:val="ListParagraph"/>
        <w:numPr>
          <w:ilvl w:val="0"/>
          <w:numId w:val="19"/>
        </w:numPr>
      </w:pPr>
      <w:r>
        <w:t>“Are you connected to Internet?”</w:t>
      </w:r>
    </w:p>
    <w:p w:rsidR="00802B83" w:rsidRDefault="00802B83" w:rsidP="00802B83">
      <w:pPr>
        <w:pStyle w:val="ListParagraph"/>
        <w:numPr>
          <w:ilvl w:val="0"/>
          <w:numId w:val="19"/>
        </w:numPr>
      </w:pPr>
      <w:r>
        <w:t>“What languages so you speak?</w:t>
      </w:r>
    </w:p>
    <w:p w:rsidR="00802B83" w:rsidRDefault="00802B83" w:rsidP="00802B83">
      <w:pPr>
        <w:pStyle w:val="ListParagraph"/>
        <w:numPr>
          <w:ilvl w:val="0"/>
          <w:numId w:val="19"/>
        </w:numPr>
      </w:pPr>
      <w:r>
        <w:t>“Speak French.”</w:t>
      </w:r>
    </w:p>
    <w:p w:rsidR="00802B83" w:rsidRDefault="00802B83" w:rsidP="00802B83">
      <w:pPr>
        <w:pStyle w:val="ListParagraph"/>
        <w:numPr>
          <w:ilvl w:val="0"/>
          <w:numId w:val="19"/>
        </w:numPr>
      </w:pPr>
      <w:r>
        <w:t>“Can you speak French?”</w:t>
      </w:r>
    </w:p>
    <w:p w:rsidR="00802B83" w:rsidRDefault="00802B83" w:rsidP="00802B83">
      <w:pPr>
        <w:pStyle w:val="ListParagraph"/>
        <w:numPr>
          <w:ilvl w:val="0"/>
          <w:numId w:val="19"/>
        </w:numPr>
      </w:pPr>
      <w:r>
        <w:t>“Speak Japanese.”</w:t>
      </w:r>
    </w:p>
    <w:p w:rsidR="00802B83" w:rsidRDefault="00802B83" w:rsidP="00802B83">
      <w:pPr>
        <w:pStyle w:val="ListParagraph"/>
        <w:numPr>
          <w:ilvl w:val="0"/>
          <w:numId w:val="19"/>
        </w:numPr>
      </w:pPr>
      <w:r>
        <w:t>“Speak Chinese”</w:t>
      </w:r>
    </w:p>
    <w:p w:rsidR="00802B83" w:rsidRDefault="00802B83" w:rsidP="00802B83">
      <w:pPr>
        <w:pStyle w:val="ListParagraph"/>
        <w:numPr>
          <w:ilvl w:val="0"/>
          <w:numId w:val="19"/>
        </w:numPr>
      </w:pPr>
      <w:r>
        <w:t>“Can you speak Chinese”</w:t>
      </w:r>
    </w:p>
    <w:p w:rsidR="00802B83" w:rsidRDefault="00802B83" w:rsidP="00802B83">
      <w:pPr>
        <w:pStyle w:val="ListParagraph"/>
        <w:numPr>
          <w:ilvl w:val="0"/>
          <w:numId w:val="19"/>
        </w:numPr>
      </w:pPr>
      <w:r>
        <w:t>“Speak softer”</w:t>
      </w:r>
    </w:p>
    <w:p w:rsidR="00802B83" w:rsidRDefault="00802B83" w:rsidP="00802B83">
      <w:pPr>
        <w:pStyle w:val="ListParagraph"/>
        <w:numPr>
          <w:ilvl w:val="0"/>
          <w:numId w:val="19"/>
        </w:numPr>
      </w:pPr>
      <w:r>
        <w:t>“Speak louder”</w:t>
      </w:r>
    </w:p>
    <w:p w:rsidR="00802B83" w:rsidRDefault="00802B83" w:rsidP="00802B83">
      <w:pPr>
        <w:pStyle w:val="ListParagraph"/>
        <w:numPr>
          <w:ilvl w:val="0"/>
          <w:numId w:val="19"/>
        </w:numPr>
      </w:pPr>
      <w:r>
        <w:t>“Can you stand up?”</w:t>
      </w:r>
    </w:p>
    <w:p w:rsidR="00802B83" w:rsidRDefault="00802B83" w:rsidP="00802B83">
      <w:pPr>
        <w:pStyle w:val="ListParagraph"/>
        <w:numPr>
          <w:ilvl w:val="0"/>
          <w:numId w:val="19"/>
        </w:numPr>
      </w:pPr>
      <w:r>
        <w:t>“Can you sit down?”</w:t>
      </w:r>
    </w:p>
    <w:p w:rsidR="00802B83" w:rsidRDefault="00802B83" w:rsidP="00802B83">
      <w:pPr>
        <w:pStyle w:val="ListParagraph"/>
        <w:numPr>
          <w:ilvl w:val="0"/>
          <w:numId w:val="19"/>
        </w:numPr>
      </w:pPr>
      <w:r>
        <w:t>“Crouch.”</w:t>
      </w:r>
    </w:p>
    <w:p w:rsidR="00802B83" w:rsidRDefault="00802B83" w:rsidP="00802B83">
      <w:pPr>
        <w:pStyle w:val="ListParagraph"/>
        <w:numPr>
          <w:ilvl w:val="0"/>
          <w:numId w:val="19"/>
        </w:numPr>
      </w:pPr>
      <w:r>
        <w:t>“Lay down”</w:t>
      </w:r>
    </w:p>
    <w:p w:rsidR="00802B83" w:rsidRDefault="00802B83" w:rsidP="00802B83">
      <w:pPr>
        <w:pStyle w:val="ListParagraph"/>
        <w:numPr>
          <w:ilvl w:val="0"/>
          <w:numId w:val="19"/>
        </w:numPr>
      </w:pPr>
      <w:r>
        <w:t>“Lay down on your back”</w:t>
      </w:r>
    </w:p>
    <w:p w:rsidR="00802B83" w:rsidRDefault="00802B83" w:rsidP="00802B83">
      <w:pPr>
        <w:pStyle w:val="ListParagraph"/>
        <w:numPr>
          <w:ilvl w:val="0"/>
          <w:numId w:val="19"/>
        </w:numPr>
      </w:pPr>
      <w:r>
        <w:t>“Lay down on your belly.”</w:t>
      </w:r>
    </w:p>
    <w:p w:rsidR="00802B83" w:rsidRDefault="00802B83" w:rsidP="00802B83">
      <w:pPr>
        <w:pStyle w:val="ListParagraph"/>
        <w:numPr>
          <w:ilvl w:val="0"/>
          <w:numId w:val="19"/>
        </w:numPr>
      </w:pPr>
      <w:r>
        <w:t>“Stop Looking at me”</w:t>
      </w:r>
    </w:p>
    <w:p w:rsidR="00802B83" w:rsidRDefault="00802B83" w:rsidP="00802B83">
      <w:pPr>
        <w:pStyle w:val="ListParagraph"/>
        <w:numPr>
          <w:ilvl w:val="0"/>
          <w:numId w:val="19"/>
        </w:numPr>
      </w:pPr>
      <w:r>
        <w:t>“What is your name?”</w:t>
      </w:r>
    </w:p>
    <w:p w:rsidR="00802B83" w:rsidRDefault="00802B83" w:rsidP="00802B83">
      <w:pPr>
        <w:pStyle w:val="ListParagraph"/>
        <w:numPr>
          <w:ilvl w:val="0"/>
          <w:numId w:val="19"/>
        </w:numPr>
      </w:pPr>
      <w:r>
        <w:t>“Introduce yourself”</w:t>
      </w:r>
    </w:p>
    <w:p w:rsidR="00802B83" w:rsidRDefault="00802B83" w:rsidP="00802B83">
      <w:pPr>
        <w:pStyle w:val="ListParagraph"/>
        <w:numPr>
          <w:ilvl w:val="0"/>
          <w:numId w:val="19"/>
        </w:numPr>
      </w:pPr>
      <w:r>
        <w:t>“How tall are you?”</w:t>
      </w:r>
    </w:p>
    <w:p w:rsidR="00802B83" w:rsidRDefault="00802B83" w:rsidP="00802B83">
      <w:pPr>
        <w:pStyle w:val="ListParagraph"/>
        <w:numPr>
          <w:ilvl w:val="0"/>
          <w:numId w:val="19"/>
        </w:numPr>
      </w:pPr>
      <w:r>
        <w:t>“How much do you weigh?”</w:t>
      </w:r>
    </w:p>
    <w:p w:rsidR="00802B83" w:rsidRDefault="00802B83" w:rsidP="00802B83">
      <w:pPr>
        <w:pStyle w:val="ListParagraph"/>
        <w:numPr>
          <w:ilvl w:val="0"/>
          <w:numId w:val="19"/>
        </w:numPr>
      </w:pPr>
      <w:r>
        <w:lastRenderedPageBreak/>
        <w:t>“What color are you?”</w:t>
      </w:r>
    </w:p>
    <w:p w:rsidR="00802B83" w:rsidRDefault="00802B83" w:rsidP="00802B83">
      <w:pPr>
        <w:pStyle w:val="ListParagraph"/>
        <w:numPr>
          <w:ilvl w:val="0"/>
          <w:numId w:val="19"/>
        </w:numPr>
      </w:pPr>
      <w:r>
        <w:t>“Are you human?”</w:t>
      </w:r>
    </w:p>
    <w:p w:rsidR="00802B83" w:rsidRDefault="00802B83" w:rsidP="00802B83">
      <w:pPr>
        <w:pStyle w:val="ListParagraph"/>
        <w:numPr>
          <w:ilvl w:val="0"/>
          <w:numId w:val="19"/>
        </w:numPr>
      </w:pPr>
      <w:r>
        <w:t>“Are you alive?”</w:t>
      </w:r>
    </w:p>
    <w:p w:rsidR="00802B83" w:rsidRDefault="00802B83" w:rsidP="00802B83">
      <w:pPr>
        <w:pStyle w:val="ListParagraph"/>
        <w:numPr>
          <w:ilvl w:val="0"/>
          <w:numId w:val="19"/>
        </w:numPr>
      </w:pPr>
      <w:r>
        <w:t>“Can you think?”</w:t>
      </w:r>
    </w:p>
    <w:p w:rsidR="00802B83" w:rsidRDefault="00802B83" w:rsidP="00802B83">
      <w:pPr>
        <w:pStyle w:val="ListParagraph"/>
        <w:numPr>
          <w:ilvl w:val="0"/>
          <w:numId w:val="19"/>
        </w:numPr>
      </w:pPr>
      <w:r>
        <w:t>“How do you detect emotions?”</w:t>
      </w:r>
    </w:p>
    <w:p w:rsidR="00802B83" w:rsidRDefault="00802B83" w:rsidP="00802B83">
      <w:pPr>
        <w:pStyle w:val="ListParagraph"/>
        <w:numPr>
          <w:ilvl w:val="0"/>
          <w:numId w:val="19"/>
        </w:numPr>
      </w:pPr>
      <w:r>
        <w:t>“Are you a robot?”</w:t>
      </w:r>
    </w:p>
    <w:p w:rsidR="00802B83" w:rsidRDefault="00802B83" w:rsidP="00802B83">
      <w:pPr>
        <w:pStyle w:val="ListParagraph"/>
        <w:numPr>
          <w:ilvl w:val="0"/>
          <w:numId w:val="19"/>
        </w:numPr>
      </w:pPr>
      <w:r>
        <w:t>“Will robots replace humans?”</w:t>
      </w:r>
    </w:p>
    <w:p w:rsidR="00802B83" w:rsidRDefault="00802B83" w:rsidP="00802B83">
      <w:pPr>
        <w:pStyle w:val="ListParagraph"/>
        <w:numPr>
          <w:ilvl w:val="0"/>
          <w:numId w:val="19"/>
        </w:numPr>
      </w:pPr>
      <w:r>
        <w:t>“Do you know the laws of robotics?”</w:t>
      </w:r>
    </w:p>
    <w:p w:rsidR="00802B83" w:rsidRDefault="00802B83" w:rsidP="00802B83">
      <w:pPr>
        <w:pStyle w:val="ListParagraph"/>
        <w:numPr>
          <w:ilvl w:val="0"/>
          <w:numId w:val="19"/>
        </w:numPr>
      </w:pPr>
      <w:r>
        <w:t>“Can we be friends?”</w:t>
      </w:r>
    </w:p>
    <w:p w:rsidR="009D00F8" w:rsidRDefault="009D00F8" w:rsidP="009D00F8"/>
    <w:p w:rsidR="009D00F8" w:rsidRDefault="009D00F8" w:rsidP="009D00F8">
      <w:pPr>
        <w:pStyle w:val="Heading6"/>
      </w:pPr>
      <w:r>
        <w:t>Arigato Modules</w:t>
      </w:r>
    </w:p>
    <w:p w:rsidR="009D00F8" w:rsidRDefault="009D00F8" w:rsidP="009D00F8">
      <w:pPr>
        <w:pStyle w:val="Heading7"/>
      </w:pPr>
      <w:r>
        <w:t>Speech/vocal modules</w:t>
      </w:r>
    </w:p>
    <w:p w:rsidR="009D00F8" w:rsidRDefault="009D00F8" w:rsidP="009D00F8">
      <w:pPr>
        <w:pStyle w:val="Heading9"/>
      </w:pPr>
      <w:r>
        <w:t>Developers</w:t>
      </w:r>
    </w:p>
    <w:p w:rsidR="009D00F8" w:rsidRDefault="009D00F8" w:rsidP="009D00F8">
      <w:r>
        <w:tab/>
        <w:t>Verbal queues:</w:t>
      </w:r>
    </w:p>
    <w:p w:rsidR="009D00F8" w:rsidRDefault="009D00F8" w:rsidP="009D00F8">
      <w:pPr>
        <w:pStyle w:val="ListParagraph"/>
        <w:numPr>
          <w:ilvl w:val="0"/>
          <w:numId w:val="20"/>
        </w:numPr>
      </w:pPr>
      <w:r>
        <w:t>Who is developing your programs?</w:t>
      </w:r>
    </w:p>
    <w:p w:rsidR="009D00F8" w:rsidRDefault="009D00F8" w:rsidP="009D00F8">
      <w:pPr>
        <w:pStyle w:val="ListParagraph"/>
        <w:numPr>
          <w:ilvl w:val="0"/>
          <w:numId w:val="20"/>
        </w:numPr>
      </w:pPr>
      <w:r>
        <w:t>Who is working on you?</w:t>
      </w:r>
    </w:p>
    <w:p w:rsidR="009D00F8" w:rsidRDefault="009D00F8" w:rsidP="009D00F8">
      <w:pPr>
        <w:pStyle w:val="ListParagraph"/>
        <w:numPr>
          <w:ilvl w:val="0"/>
          <w:numId w:val="20"/>
        </w:numPr>
      </w:pPr>
      <w:r>
        <w:t>Who is in the capstone project?</w:t>
      </w:r>
    </w:p>
    <w:p w:rsidR="009D00F8" w:rsidRPr="009D00F8" w:rsidRDefault="009D00F8" w:rsidP="009D00F8">
      <w:pPr>
        <w:ind w:left="720"/>
      </w:pPr>
      <w:r>
        <w:t>Description: Nao lists the team members of the Arigato capstone project</w:t>
      </w:r>
      <w:bookmarkStart w:id="0" w:name="_GoBack"/>
      <w:bookmarkEnd w:id="0"/>
    </w:p>
    <w:p w:rsidR="009D00F8" w:rsidRDefault="009D00F8" w:rsidP="009D00F8">
      <w:pPr>
        <w:pStyle w:val="Heading9"/>
      </w:pPr>
      <w:r>
        <w:t>How are you</w:t>
      </w:r>
    </w:p>
    <w:p w:rsidR="009D00F8" w:rsidRDefault="009D00F8" w:rsidP="009D00F8">
      <w:pPr>
        <w:pStyle w:val="Heading9"/>
      </w:pPr>
      <w:r>
        <w:t>How old are you</w:t>
      </w:r>
    </w:p>
    <w:p w:rsidR="009D00F8" w:rsidRDefault="009D00F8" w:rsidP="009D00F8">
      <w:pPr>
        <w:pStyle w:val="Heading9"/>
      </w:pPr>
      <w:r>
        <w:t>Sing the anthem</w:t>
      </w:r>
    </w:p>
    <w:p w:rsidR="009D00F8" w:rsidRDefault="009D00F8" w:rsidP="009D00F8">
      <w:pPr>
        <w:pStyle w:val="Heading9"/>
      </w:pPr>
      <w:r>
        <w:t>What time is it?</w:t>
      </w:r>
    </w:p>
    <w:p w:rsidR="009D00F8" w:rsidRDefault="009D00F8" w:rsidP="009D00F8"/>
    <w:p w:rsidR="009D00F8" w:rsidRDefault="009D00F8" w:rsidP="009D00F8">
      <w:pPr>
        <w:pStyle w:val="Heading7"/>
      </w:pPr>
      <w:r>
        <w:t>Motion modules</w:t>
      </w:r>
    </w:p>
    <w:p w:rsidR="009D00F8" w:rsidRDefault="009D00F8" w:rsidP="009D00F8">
      <w:r>
        <w:t>Jazz Hands</w:t>
      </w:r>
    </w:p>
    <w:p w:rsidR="009D00F8" w:rsidRDefault="009D00F8" w:rsidP="009D00F8">
      <w:r>
        <w:t>Lift left/right arm</w:t>
      </w:r>
    </w:p>
    <w:p w:rsidR="009D00F8" w:rsidRDefault="009D00F8" w:rsidP="009D00F8">
      <w:r>
        <w:t>Move Hands</w:t>
      </w:r>
    </w:p>
    <w:p w:rsidR="009D00F8" w:rsidRDefault="009D00F8" w:rsidP="009D00F8">
      <w:r>
        <w:t>Nod Yes</w:t>
      </w:r>
    </w:p>
    <w:p w:rsidR="009D00F8" w:rsidRDefault="009D00F8" w:rsidP="009D00F8">
      <w:r>
        <w:t>Raise Left/Right foot</w:t>
      </w:r>
    </w:p>
    <w:p w:rsidR="009D00F8" w:rsidRDefault="009D00F8" w:rsidP="009D00F8">
      <w:r>
        <w:t>Turn head left/right</w:t>
      </w:r>
    </w:p>
    <w:p w:rsidR="009D00F8" w:rsidRDefault="009D00F8" w:rsidP="009D00F8">
      <w:r>
        <w:lastRenderedPageBreak/>
        <w:t>Walk backward/forward/left/right</w:t>
      </w:r>
    </w:p>
    <w:p w:rsidR="009D00F8" w:rsidRDefault="009D00F8" w:rsidP="009D00F8">
      <w:pPr>
        <w:pStyle w:val="Heading7"/>
      </w:pPr>
      <w:r>
        <w:t>FacIal Recognition</w:t>
      </w:r>
    </w:p>
    <w:p w:rsidR="009D00F8" w:rsidRPr="009D00F8" w:rsidRDefault="009D00F8" w:rsidP="009D00F8">
      <w:r>
        <w:t xml:space="preserve">Do you know </w:t>
      </w:r>
      <w:proofErr w:type="gramStart"/>
      <w:r>
        <w:t>me</w:t>
      </w:r>
      <w:proofErr w:type="gramEnd"/>
    </w:p>
    <w:p w:rsidR="009D00F8" w:rsidRDefault="009D00F8" w:rsidP="009D00F8"/>
    <w:p w:rsidR="009D00F8" w:rsidRDefault="009D00F8" w:rsidP="009D00F8">
      <w:pPr>
        <w:pStyle w:val="Heading7"/>
      </w:pPr>
      <w:r>
        <w:t>Internet Integration</w:t>
      </w:r>
    </w:p>
    <w:p w:rsidR="009D00F8" w:rsidRPr="009D00F8" w:rsidRDefault="009D00F8" w:rsidP="009D00F8">
      <w:r>
        <w:t>Temperature</w:t>
      </w:r>
    </w:p>
    <w:sectPr w:rsidR="009D00F8" w:rsidRPr="009D00F8" w:rsidSect="004E1AED"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758D" w:rsidRDefault="00A0758D">
      <w:pPr>
        <w:spacing w:after="0" w:line="240" w:lineRule="auto"/>
      </w:pPr>
      <w:r>
        <w:separator/>
      </w:r>
    </w:p>
  </w:endnote>
  <w:endnote w:type="continuationSeparator" w:id="0">
    <w:p w:rsidR="00A0758D" w:rsidRDefault="00A075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00F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758D" w:rsidRDefault="00A0758D">
      <w:pPr>
        <w:spacing w:after="0" w:line="240" w:lineRule="auto"/>
      </w:pPr>
      <w:r>
        <w:separator/>
      </w:r>
    </w:p>
  </w:footnote>
  <w:footnote w:type="continuationSeparator" w:id="0">
    <w:p w:rsidR="00A0758D" w:rsidRDefault="00A0758D">
      <w:pPr>
        <w:spacing w:after="0" w:line="240" w:lineRule="auto"/>
      </w:pPr>
      <w:r>
        <w:continuationSeparator/>
      </w:r>
    </w:p>
  </w:footnote>
  <w:footnote w:id="1">
    <w:p w:rsidR="00C9051F" w:rsidRDefault="00C9051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9051F">
        <w:t>http://doc.aldebaran.com/2-1/nao/basic_channel_conversation.html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331295"/>
    <w:multiLevelType w:val="hybridMultilevel"/>
    <w:tmpl w:val="081C71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0047BCB"/>
    <w:multiLevelType w:val="hybridMultilevel"/>
    <w:tmpl w:val="DF9ACA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5"/>
  </w:num>
  <w:num w:numId="2">
    <w:abstractNumId w:val="11"/>
  </w:num>
  <w:num w:numId="3">
    <w:abstractNumId w:val="14"/>
  </w:num>
  <w:num w:numId="4">
    <w:abstractNumId w:val="12"/>
  </w:num>
  <w:num w:numId="5">
    <w:abstractNumId w:val="17"/>
  </w:num>
  <w:num w:numId="6">
    <w:abstractNumId w:val="18"/>
  </w:num>
  <w:num w:numId="7">
    <w:abstractNumId w:val="16"/>
  </w:num>
  <w:num w:numId="8">
    <w:abstractNumId w:val="19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0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51F"/>
    <w:rsid w:val="00194DF6"/>
    <w:rsid w:val="003807AC"/>
    <w:rsid w:val="004E1AED"/>
    <w:rsid w:val="005C12A5"/>
    <w:rsid w:val="00802B83"/>
    <w:rsid w:val="009D00F8"/>
    <w:rsid w:val="00A0758D"/>
    <w:rsid w:val="00A1310C"/>
    <w:rsid w:val="00C9051F"/>
    <w:rsid w:val="00D4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D05E7"/>
  <w15:docId w15:val="{B4396F4C-75AA-427F-A5BC-ADCB3A61C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character" w:styleId="FootnoteReference">
    <w:name w:val="footnote reference"/>
    <w:basedOn w:val="DefaultParagraphFont"/>
    <w:uiPriority w:val="99"/>
    <w:semiHidden/>
    <w:unhideWhenUsed/>
    <w:rsid w:val="00C9051F"/>
    <w:rPr>
      <w:vertAlign w:val="superscript"/>
    </w:rPr>
  </w:style>
  <w:style w:type="paragraph" w:styleId="ListParagraph">
    <w:name w:val="List Paragraph"/>
    <w:basedOn w:val="Normal"/>
    <w:uiPriority w:val="34"/>
    <w:unhideWhenUsed/>
    <w:qFormat/>
    <w:rsid w:val="00802B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hanensH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7A4BEF07-DF5B-4F91-9DA0-A65CD5CBC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</Template>
  <TotalTime>30</TotalTime>
  <Pages>3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Hailey Dhanens</dc:creator>
  <cp:lastModifiedBy>Hailey Dhanens</cp:lastModifiedBy>
  <cp:revision>2</cp:revision>
  <dcterms:created xsi:type="dcterms:W3CDTF">2019-01-28T18:35:00Z</dcterms:created>
  <dcterms:modified xsi:type="dcterms:W3CDTF">2019-01-30T20:48:00Z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